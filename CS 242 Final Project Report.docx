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93D89" w14:textId="77777777" w:rsidR="005114D9" w:rsidRDefault="005114D9" w:rsidP="005114D9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  <w:t>Objective</w:t>
      </w:r>
    </w:p>
    <w:p w14:paraId="242A7A80" w14:textId="77777777" w:rsidR="005114D9" w:rsidRDefault="005114D9" w:rsidP="005114D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 w:rsidRPr="003A24A5">
        <w:rPr>
          <w:rFonts w:eastAsiaTheme="minorEastAsia"/>
          <w:lang w:eastAsia="ja-JP"/>
        </w:rPr>
        <w:t xml:space="preserve">Objective of your Project. </w:t>
      </w:r>
    </w:p>
    <w:p w14:paraId="0CAA5027" w14:textId="7762649E" w:rsidR="005114D9" w:rsidRDefault="005114D9" w:rsidP="005114D9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 w:rsidRPr="003A24A5">
        <w:rPr>
          <w:rFonts w:eastAsiaTheme="minorEastAsia"/>
          <w:lang w:eastAsia="ja-JP"/>
        </w:rPr>
        <w:t>What was the objective of the project at the beginning of the project</w:t>
      </w:r>
      <w:r>
        <w:rPr>
          <w:rFonts w:eastAsiaTheme="minorEastAsia"/>
          <w:lang w:eastAsia="ja-JP"/>
        </w:rPr>
        <w:t xml:space="preserve"> </w:t>
      </w:r>
      <w:r w:rsidRPr="003A24A5">
        <w:rPr>
          <w:rFonts w:eastAsiaTheme="minorEastAsia"/>
          <w:lang w:eastAsia="ja-JP"/>
        </w:rPr>
        <w:t xml:space="preserve">and what were you finally able to achieve? </w:t>
      </w:r>
    </w:p>
    <w:p w14:paraId="14BAF8E9" w14:textId="3DB9AAB9" w:rsidR="005304E6" w:rsidRPr="00400F00" w:rsidRDefault="00400F00" w:rsidP="00400F00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 </w:t>
      </w:r>
      <w:r w:rsidR="005304E6" w:rsidRPr="00400F00">
        <w:rPr>
          <w:rFonts w:eastAsiaTheme="minorEastAsia"/>
          <w:lang w:eastAsia="ja-JP"/>
        </w:rPr>
        <w:t xml:space="preserve">In the beginning </w:t>
      </w:r>
      <w:r w:rsidR="00473A31" w:rsidRPr="00400F00">
        <w:rPr>
          <w:rFonts w:eastAsiaTheme="minorEastAsia"/>
          <w:lang w:eastAsia="ja-JP"/>
        </w:rPr>
        <w:t>objective</w:t>
      </w:r>
      <w:r w:rsidR="005304E6" w:rsidRPr="00400F00">
        <w:rPr>
          <w:rFonts w:eastAsiaTheme="minorEastAsia"/>
          <w:lang w:eastAsia="ja-JP"/>
        </w:rPr>
        <w:t xml:space="preserve"> was to create project based on Library with 5 java classes: Book, LibraryDriver, LibraryList, BorrowedList, RequestedList. </w:t>
      </w:r>
      <w:r w:rsidR="00473A31" w:rsidRPr="00400F00">
        <w:rPr>
          <w:rFonts w:eastAsiaTheme="minorEastAsia"/>
          <w:lang w:eastAsia="ja-JP"/>
        </w:rPr>
        <w:t>Request</w:t>
      </w:r>
      <w:r w:rsidR="002E07A7" w:rsidRPr="00400F00">
        <w:rPr>
          <w:rFonts w:eastAsiaTheme="minorEastAsia"/>
          <w:lang w:eastAsia="ja-JP"/>
        </w:rPr>
        <w:t>ed</w:t>
      </w:r>
      <w:r w:rsidR="00473A31" w:rsidRPr="00400F00">
        <w:rPr>
          <w:rFonts w:eastAsiaTheme="minorEastAsia"/>
          <w:lang w:eastAsia="ja-JP"/>
        </w:rPr>
        <w:t>List was supposed to be a queue ADT where the first student to request a book will receive the book first.</w:t>
      </w:r>
      <w:r w:rsidR="002E07A7" w:rsidRPr="00400F00">
        <w:rPr>
          <w:rFonts w:eastAsiaTheme="minorEastAsia"/>
          <w:lang w:eastAsia="ja-JP"/>
        </w:rPr>
        <w:t xml:space="preserve"> However, while building the class I realized not all students are going to request the same book and I am going to have to use Linked list again with lot of complicated methods for the class to work efficiently. So, finally I decided to create Library project with 4 java classes: Book, LibraryDriver, LibraryList, BorrowedList.</w:t>
      </w:r>
    </w:p>
    <w:p w14:paraId="7CD19EDD" w14:textId="77777777" w:rsidR="005114D9" w:rsidRDefault="005114D9" w:rsidP="005114D9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  <w:t xml:space="preserve">Design </w:t>
      </w:r>
    </w:p>
    <w:p w14:paraId="10C8750E" w14:textId="197851D1" w:rsidR="005114D9" w:rsidRDefault="005114D9" w:rsidP="00511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What Menu Options are there in your project?</w:t>
      </w:r>
    </w:p>
    <w:p w14:paraId="731FE012" w14:textId="5B4620E9" w:rsidR="00B42906" w:rsidRDefault="00BD74DE" w:rsidP="00BD74DE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Add</w:t>
      </w:r>
      <w:r w:rsidR="00B42906"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>Find</w:t>
      </w:r>
      <w:r w:rsidR="00B42906"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>Borrow</w:t>
      </w:r>
      <w:r w:rsidR="00B42906">
        <w:rPr>
          <w:rFonts w:eastAsiaTheme="minorEastAsia"/>
          <w:lang w:eastAsia="ja-JP"/>
        </w:rPr>
        <w:t>, Return,</w:t>
      </w:r>
      <w:r w:rsidR="00510D5C">
        <w:rPr>
          <w:rFonts w:eastAsiaTheme="minorEastAsia"/>
          <w:lang w:eastAsia="ja-JP"/>
        </w:rPr>
        <w:t xml:space="preserve"> </w:t>
      </w:r>
      <w:r w:rsidR="00B42906">
        <w:rPr>
          <w:rFonts w:eastAsiaTheme="minorEastAsia"/>
          <w:lang w:eastAsia="ja-JP"/>
        </w:rPr>
        <w:t>Print</w:t>
      </w:r>
      <w:r w:rsidR="00162E7F">
        <w:rPr>
          <w:rFonts w:eastAsiaTheme="minorEastAsia"/>
          <w:lang w:eastAsia="ja-JP"/>
        </w:rPr>
        <w:t xml:space="preserve">, </w:t>
      </w:r>
      <w:r w:rsidR="00B42906">
        <w:rPr>
          <w:rFonts w:eastAsiaTheme="minorEastAsia"/>
          <w:lang w:eastAsia="ja-JP"/>
        </w:rPr>
        <w:t>Quit</w:t>
      </w:r>
    </w:p>
    <w:p w14:paraId="753F5BCC" w14:textId="5AF2402B" w:rsidR="005114D9" w:rsidRDefault="005114D9" w:rsidP="00511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What are the classes and the class hierarchy?</w:t>
      </w:r>
    </w:p>
    <w:p w14:paraId="1A948BB0" w14:textId="649A8A72" w:rsidR="00613E0E" w:rsidRDefault="00613E0E" w:rsidP="00613E0E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Book.java, LibraryDriver.java, LibraryList.java, BorrowedList.</w:t>
      </w:r>
    </w:p>
    <w:p w14:paraId="1AB1866A" w14:textId="60F1B1F2" w:rsidR="005114D9" w:rsidRDefault="005114D9" w:rsidP="005114D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What are the different instance variables in different classes and the methods used?</w:t>
      </w:r>
    </w:p>
    <w:p w14:paraId="3344771E" w14:textId="475589C4" w:rsidR="00613E0E" w:rsidRDefault="00613E0E" w:rsidP="00613E0E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Book.java</w:t>
      </w:r>
    </w:p>
    <w:p w14:paraId="2E77DBBF" w14:textId="741F5A88" w:rsidR="00613E0E" w:rsidRDefault="00613E0E" w:rsidP="00613E0E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1440"/>
        <w:rPr>
          <w:rFonts w:eastAsiaTheme="minorEastAsia"/>
          <w:lang w:eastAsia="ja-JP"/>
        </w:rPr>
      </w:pPr>
      <w:r w:rsidRPr="00613E0E">
        <w:rPr>
          <w:rFonts w:eastAsiaTheme="minorEastAsia"/>
          <w:lang w:eastAsia="ja-JP"/>
        </w:rPr>
        <w:t xml:space="preserve">private int </w:t>
      </w:r>
      <w:proofErr w:type="spellStart"/>
      <w:r w:rsidRPr="00613E0E">
        <w:rPr>
          <w:rFonts w:eastAsiaTheme="minorEastAsia"/>
          <w:lang w:eastAsia="ja-JP"/>
        </w:rPr>
        <w:t>isbn</w:t>
      </w:r>
      <w:proofErr w:type="spellEnd"/>
      <w:r w:rsidRPr="00613E0E">
        <w:rPr>
          <w:rFonts w:eastAsiaTheme="minorEastAsia"/>
          <w:lang w:eastAsia="ja-JP"/>
        </w:rPr>
        <w:t>;</w:t>
      </w:r>
      <w:r w:rsidRPr="00613E0E">
        <w:rPr>
          <w:rFonts w:eastAsiaTheme="minorEastAsia"/>
          <w:lang w:eastAsia="ja-JP"/>
        </w:rPr>
        <w:br/>
        <w:t>private String title;</w:t>
      </w:r>
      <w:r w:rsidRPr="00613E0E">
        <w:rPr>
          <w:rFonts w:eastAsiaTheme="minorEastAsia"/>
          <w:lang w:eastAsia="ja-JP"/>
        </w:rPr>
        <w:br/>
        <w:t xml:space="preserve">private String </w:t>
      </w:r>
      <w:proofErr w:type="gramStart"/>
      <w:r w:rsidRPr="00613E0E">
        <w:rPr>
          <w:rFonts w:eastAsiaTheme="minorEastAsia"/>
          <w:lang w:eastAsia="ja-JP"/>
        </w:rPr>
        <w:t>author;</w:t>
      </w:r>
      <w:proofErr w:type="gramEnd"/>
    </w:p>
    <w:p w14:paraId="71E11388" w14:textId="066D580D" w:rsidR="00613E0E" w:rsidRDefault="00613E0E" w:rsidP="00613E0E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LibraryDriver.java</w:t>
      </w:r>
    </w:p>
    <w:p w14:paraId="49AF56DE" w14:textId="1CB9B6E0" w:rsidR="00613E0E" w:rsidRPr="00613E0E" w:rsidRDefault="00613E0E" w:rsidP="00613E0E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1440"/>
        <w:rPr>
          <w:rFonts w:eastAsiaTheme="minorEastAsia"/>
          <w:lang w:eastAsia="ja-JP"/>
        </w:rPr>
      </w:pPr>
      <w:r w:rsidRPr="00613E0E">
        <w:rPr>
          <w:rFonts w:eastAsiaTheme="minorEastAsia"/>
          <w:lang w:eastAsia="ja-JP"/>
        </w:rPr>
        <w:t xml:space="preserve">LibraryList library = new </w:t>
      </w:r>
      <w:proofErr w:type="gramStart"/>
      <w:r w:rsidRPr="00613E0E">
        <w:rPr>
          <w:rFonts w:eastAsiaTheme="minorEastAsia"/>
          <w:lang w:eastAsia="ja-JP"/>
        </w:rPr>
        <w:t>LibraryList(</w:t>
      </w:r>
      <w:proofErr w:type="gramEnd"/>
      <w:r w:rsidRPr="00613E0E">
        <w:rPr>
          <w:rFonts w:eastAsiaTheme="minorEastAsia"/>
          <w:lang w:eastAsia="ja-JP"/>
        </w:rPr>
        <w:t>);</w:t>
      </w:r>
      <w:r w:rsidRPr="00613E0E">
        <w:rPr>
          <w:rFonts w:eastAsiaTheme="minorEastAsia"/>
          <w:lang w:eastAsia="ja-JP"/>
        </w:rPr>
        <w:br/>
        <w:t>BorrowedList borrowed = new BorrowedList(library);</w:t>
      </w:r>
      <w:r w:rsidRPr="00613E0E">
        <w:rPr>
          <w:rFonts w:eastAsiaTheme="minorEastAsia"/>
          <w:lang w:eastAsia="ja-JP"/>
        </w:rPr>
        <w:br/>
        <w:t>Book b;</w:t>
      </w:r>
    </w:p>
    <w:p w14:paraId="2BD7A638" w14:textId="2B069ACF" w:rsidR="00613E0E" w:rsidRDefault="00613E0E" w:rsidP="00613E0E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ab/>
      </w:r>
      <w:r>
        <w:rPr>
          <w:rFonts w:eastAsiaTheme="minorEastAsia"/>
          <w:lang w:eastAsia="ja-JP"/>
        </w:rPr>
        <w:tab/>
        <w:t>LibraryList.java</w:t>
      </w:r>
    </w:p>
    <w:p w14:paraId="5EFE670D" w14:textId="77777777" w:rsidR="00613E0E" w:rsidRDefault="00613E0E" w:rsidP="00613E0E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2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ab/>
      </w:r>
      <w:r>
        <w:rPr>
          <w:rFonts w:eastAsiaTheme="minorEastAsia"/>
          <w:lang w:eastAsia="ja-JP"/>
        </w:rPr>
        <w:tab/>
      </w:r>
      <w:r w:rsidRPr="00613E0E">
        <w:rPr>
          <w:rFonts w:eastAsiaTheme="minorEastAsia"/>
          <w:lang w:eastAsia="ja-JP"/>
        </w:rPr>
        <w:t>static private LinkedList&lt;Book&gt;</w:t>
      </w:r>
      <w:proofErr w:type="gramStart"/>
      <w:r w:rsidRPr="00613E0E">
        <w:rPr>
          <w:rFonts w:eastAsiaTheme="minorEastAsia"/>
          <w:i/>
          <w:iCs/>
          <w:lang w:eastAsia="ja-JP"/>
        </w:rPr>
        <w:t>libraryList</w:t>
      </w:r>
      <w:r w:rsidRPr="00613E0E">
        <w:rPr>
          <w:rFonts w:eastAsiaTheme="minorEastAsia"/>
          <w:lang w:eastAsia="ja-JP"/>
        </w:rPr>
        <w:t>;</w:t>
      </w:r>
      <w:proofErr w:type="gramEnd"/>
    </w:p>
    <w:p w14:paraId="09EB7A2F" w14:textId="6D0F4061" w:rsidR="00613E0E" w:rsidRDefault="00613E0E" w:rsidP="00613E0E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2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ab/>
      </w:r>
      <w:r>
        <w:rPr>
          <w:rFonts w:eastAsiaTheme="minorEastAsia"/>
          <w:lang w:eastAsia="ja-JP"/>
        </w:rPr>
        <w:tab/>
      </w:r>
      <w:r w:rsidRPr="00613E0E">
        <w:rPr>
          <w:rFonts w:eastAsiaTheme="minorEastAsia"/>
          <w:lang w:eastAsia="ja-JP"/>
        </w:rPr>
        <w:t xml:space="preserve">private BorrowedList </w:t>
      </w:r>
      <w:proofErr w:type="gramStart"/>
      <w:r w:rsidRPr="00613E0E">
        <w:rPr>
          <w:rFonts w:eastAsiaTheme="minorEastAsia"/>
          <w:lang w:eastAsia="ja-JP"/>
        </w:rPr>
        <w:t>bList;</w:t>
      </w:r>
      <w:proofErr w:type="gramEnd"/>
    </w:p>
    <w:p w14:paraId="7D25B788" w14:textId="5C63168B" w:rsidR="00613E0E" w:rsidRDefault="00613E0E" w:rsidP="00613E0E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BorrowedList.java</w:t>
      </w:r>
    </w:p>
    <w:p w14:paraId="3B6BAFD5" w14:textId="48036684" w:rsidR="00613E0E" w:rsidRPr="00613E0E" w:rsidRDefault="00613E0E" w:rsidP="00613E0E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1440"/>
        <w:rPr>
          <w:rFonts w:eastAsiaTheme="minorEastAsia"/>
          <w:lang w:eastAsia="ja-JP"/>
        </w:rPr>
      </w:pPr>
      <w:r w:rsidRPr="00613E0E">
        <w:rPr>
          <w:rFonts w:eastAsiaTheme="minorEastAsia"/>
          <w:lang w:eastAsia="ja-JP"/>
        </w:rPr>
        <w:t>static private LinkedList&lt;Book&gt;</w:t>
      </w:r>
      <w:r w:rsidRPr="00613E0E">
        <w:rPr>
          <w:rFonts w:eastAsiaTheme="minorEastAsia"/>
          <w:i/>
          <w:iCs/>
          <w:lang w:eastAsia="ja-JP"/>
        </w:rPr>
        <w:t>borrowedList</w:t>
      </w:r>
      <w:r w:rsidRPr="00613E0E">
        <w:rPr>
          <w:rFonts w:eastAsiaTheme="minorEastAsia"/>
          <w:lang w:eastAsia="ja-JP"/>
        </w:rPr>
        <w:t>;</w:t>
      </w:r>
      <w:r w:rsidRPr="00613E0E">
        <w:rPr>
          <w:rFonts w:eastAsiaTheme="minorEastAsia"/>
          <w:lang w:eastAsia="ja-JP"/>
        </w:rPr>
        <w:br/>
        <w:t xml:space="preserve">private LibraryList </w:t>
      </w:r>
      <w:proofErr w:type="gramStart"/>
      <w:r w:rsidRPr="00613E0E">
        <w:rPr>
          <w:rFonts w:eastAsiaTheme="minorEastAsia"/>
          <w:lang w:eastAsia="ja-JP"/>
        </w:rPr>
        <w:t>lib;</w:t>
      </w:r>
      <w:proofErr w:type="gramEnd"/>
    </w:p>
    <w:p w14:paraId="3792F01B" w14:textId="4736018F" w:rsidR="00613E0E" w:rsidRDefault="00613E0E" w:rsidP="00613E0E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EastAsia"/>
          <w:lang w:eastAsia="ja-JP"/>
        </w:rPr>
      </w:pPr>
    </w:p>
    <w:p w14:paraId="3555C5F0" w14:textId="77777777" w:rsidR="005114D9" w:rsidRDefault="005114D9" w:rsidP="005114D9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  <w:t>Output</w:t>
      </w:r>
    </w:p>
    <w:p w14:paraId="3697695F" w14:textId="6C0B98A3" w:rsidR="005114D9" w:rsidRDefault="005114D9" w:rsidP="005114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How you expected your final project to look like and execute and how different or same did it turn out to be?</w:t>
      </w:r>
    </w:p>
    <w:p w14:paraId="13EB9AEE" w14:textId="37A78DC1" w:rsidR="009A559B" w:rsidRDefault="009A559B" w:rsidP="009A559B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Output was what I expected.</w:t>
      </w:r>
    </w:p>
    <w:p w14:paraId="69B22B8A" w14:textId="31F5EB66" w:rsidR="005114D9" w:rsidRDefault="005114D9" w:rsidP="005114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What data will be expected as input by your project and what will be the expected output?</w:t>
      </w:r>
    </w:p>
    <w:p w14:paraId="42546A11" w14:textId="7A4ADF30" w:rsidR="009A559B" w:rsidRDefault="009A559B" w:rsidP="009A559B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Input will be Books (</w:t>
      </w:r>
      <w:proofErr w:type="spellStart"/>
      <w:proofErr w:type="gramStart"/>
      <w:r>
        <w:rPr>
          <w:rFonts w:eastAsiaTheme="minorEastAsia"/>
          <w:lang w:eastAsia="ja-JP"/>
        </w:rPr>
        <w:t>isbn</w:t>
      </w:r>
      <w:proofErr w:type="spellEnd"/>
      <w:r>
        <w:rPr>
          <w:rFonts w:eastAsiaTheme="minorEastAsia"/>
          <w:lang w:eastAsia="ja-JP"/>
        </w:rPr>
        <w:t xml:space="preserve"> ,</w:t>
      </w:r>
      <w:proofErr w:type="gramEnd"/>
      <w:r>
        <w:rPr>
          <w:rFonts w:eastAsiaTheme="minorEastAsia"/>
          <w:lang w:eastAsia="ja-JP"/>
        </w:rPr>
        <w:t xml:space="preserve"> title, author) added into the library (libraryList) and then output will be based on the menu options provided to the user.</w:t>
      </w:r>
    </w:p>
    <w:p w14:paraId="733D38A7" w14:textId="4C6BB47C" w:rsidR="005114D9" w:rsidRDefault="005114D9" w:rsidP="005114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What validations for input data did you incorporate?</w:t>
      </w:r>
    </w:p>
    <w:p w14:paraId="5AF7E0BF" w14:textId="4684F137" w:rsidR="00052EB7" w:rsidRDefault="00052EB7" w:rsidP="00052EB7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Based on ISBN, same book cannot be added twice into libraryList.</w:t>
      </w:r>
    </w:p>
    <w:p w14:paraId="0EB3519C" w14:textId="1C58EC04" w:rsidR="005114D9" w:rsidRDefault="005114D9" w:rsidP="005114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Show the sample run of running your program on your data.</w:t>
      </w:r>
    </w:p>
    <w:p w14:paraId="1A63173E" w14:textId="7A22F8EA" w:rsidR="000B5B4F" w:rsidRDefault="005C2687" w:rsidP="000B5B4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PDF has been submitted along with the documents with sample output.</w:t>
      </w:r>
    </w:p>
    <w:p w14:paraId="1987136F" w14:textId="420A64B0" w:rsidR="009A559B" w:rsidRDefault="009A559B" w:rsidP="009A559B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</w:p>
    <w:p w14:paraId="104E99BA" w14:textId="667F6B6E" w:rsidR="005114D9" w:rsidRDefault="005114D9" w:rsidP="005114D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Explain your results and what they mean.</w:t>
      </w:r>
    </w:p>
    <w:p w14:paraId="414946DC" w14:textId="7E3D100B" w:rsidR="000B5B4F" w:rsidRDefault="000B5B4F" w:rsidP="000B5B4F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All the menu options are working perfectly so </w:t>
      </w:r>
      <w:r w:rsidR="005C2687">
        <w:rPr>
          <w:rFonts w:eastAsiaTheme="minorEastAsia"/>
          <w:lang w:eastAsia="ja-JP"/>
        </w:rPr>
        <w:t xml:space="preserve">there are no errors in the </w:t>
      </w:r>
      <w:r>
        <w:rPr>
          <w:rFonts w:eastAsiaTheme="minorEastAsia"/>
          <w:lang w:eastAsia="ja-JP"/>
        </w:rPr>
        <w:t>methods</w:t>
      </w:r>
      <w:r w:rsidR="005C2687">
        <w:rPr>
          <w:rFonts w:eastAsiaTheme="minorEastAsia"/>
          <w:lang w:eastAsia="ja-JP"/>
        </w:rPr>
        <w:t>.</w:t>
      </w:r>
    </w:p>
    <w:p w14:paraId="326C360F" w14:textId="77777777" w:rsidR="005114D9" w:rsidRDefault="005114D9" w:rsidP="005114D9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  <w:t>Challenges</w:t>
      </w:r>
    </w:p>
    <w:p w14:paraId="114DC8DB" w14:textId="77777777" w:rsidR="005C2687" w:rsidRDefault="005C2687" w:rsidP="005C2687">
      <w:pPr>
        <w:pStyle w:val="ListParagraph"/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EastAsia"/>
          <w:lang w:eastAsia="ja-JP"/>
        </w:rPr>
      </w:pPr>
    </w:p>
    <w:p w14:paraId="6A3A5BFF" w14:textId="654B356F" w:rsidR="005C2687" w:rsidRPr="005C2687" w:rsidRDefault="005C2687" w:rsidP="005C268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EastAsia"/>
          <w:lang w:eastAsia="ja-JP"/>
        </w:rPr>
      </w:pPr>
      <w:r w:rsidRPr="005C2687">
        <w:rPr>
          <w:rFonts w:eastAsiaTheme="minorEastAsia"/>
          <w:lang w:eastAsia="ja-JP"/>
        </w:rPr>
        <w:t xml:space="preserve">After writing and compiling the project, this is the error I was getting at run-time: </w:t>
      </w:r>
    </w:p>
    <w:p w14:paraId="5BE83B93" w14:textId="49F7645A" w:rsidR="005C2687" w:rsidRPr="005C2687" w:rsidRDefault="005C2687" w:rsidP="005C2687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 w:rsidRPr="005C2687">
        <w:rPr>
          <w:rFonts w:eastAsiaTheme="minorEastAsia"/>
          <w:lang w:eastAsia="ja-JP"/>
        </w:rPr>
        <w:t xml:space="preserve">Exception in thread “main” </w:t>
      </w:r>
      <w:proofErr w:type="spellStart"/>
      <w:proofErr w:type="gramStart"/>
      <w:r w:rsidRPr="005C2687">
        <w:rPr>
          <w:rFonts w:eastAsiaTheme="minorEastAsia"/>
          <w:lang w:eastAsia="ja-JP"/>
        </w:rPr>
        <w:t>java.lang</w:t>
      </w:r>
      <w:proofErr w:type="gramEnd"/>
      <w:r w:rsidRPr="005C2687">
        <w:rPr>
          <w:rFonts w:eastAsiaTheme="minorEastAsia"/>
          <w:lang w:eastAsia="ja-JP"/>
        </w:rPr>
        <w:t>.StackOverflowError</w:t>
      </w:r>
      <w:proofErr w:type="spellEnd"/>
      <w:r w:rsidRPr="005C2687">
        <w:rPr>
          <w:rFonts w:eastAsiaTheme="minorEastAsia"/>
          <w:lang w:eastAsia="ja-JP"/>
        </w:rPr>
        <w:t xml:space="preserve"> . I instantiated a LibraryList every time I instantiated a BorrowedList because of this </w:t>
      </w:r>
      <w:r w:rsidRPr="005C2687">
        <w:rPr>
          <w:rFonts w:eastAsiaTheme="minorEastAsia"/>
          <w:lang w:eastAsia="ja-JP"/>
        </w:rPr>
        <w:t>line: LibraryList</w:t>
      </w:r>
      <w:r w:rsidRPr="005C2687">
        <w:rPr>
          <w:rFonts w:eastAsiaTheme="minorEastAsia"/>
          <w:lang w:eastAsia="ja-JP"/>
        </w:rPr>
        <w:t xml:space="preserve"> lib = new </w:t>
      </w:r>
      <w:proofErr w:type="gramStart"/>
      <w:r w:rsidRPr="005C2687">
        <w:rPr>
          <w:rFonts w:eastAsiaTheme="minorEastAsia"/>
          <w:lang w:eastAsia="ja-JP"/>
        </w:rPr>
        <w:t>LibraryList(</w:t>
      </w:r>
      <w:proofErr w:type="gramEnd"/>
      <w:r w:rsidRPr="005C2687">
        <w:rPr>
          <w:rFonts w:eastAsiaTheme="minorEastAsia"/>
          <w:lang w:eastAsia="ja-JP"/>
        </w:rPr>
        <w:t xml:space="preserve">); and on the other side I instantiated a BorrowedList every time I instantiated a LibraryList because of this </w:t>
      </w:r>
      <w:r w:rsidRPr="005C2687">
        <w:rPr>
          <w:rFonts w:eastAsiaTheme="minorEastAsia"/>
          <w:lang w:eastAsia="ja-JP"/>
        </w:rPr>
        <w:t>line: BorrowedList</w:t>
      </w:r>
      <w:r w:rsidRPr="005C2687">
        <w:rPr>
          <w:rFonts w:eastAsiaTheme="minorEastAsia"/>
          <w:lang w:eastAsia="ja-JP"/>
        </w:rPr>
        <w:t xml:space="preserve"> bList = new BorrowedList();</w:t>
      </w:r>
    </w:p>
    <w:p w14:paraId="77424C7E" w14:textId="77777777" w:rsidR="005C2687" w:rsidRPr="005C2687" w:rsidRDefault="005C2687" w:rsidP="005C2687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 w:rsidRPr="005C2687">
        <w:rPr>
          <w:rFonts w:eastAsiaTheme="minorEastAsia"/>
          <w:lang w:eastAsia="ja-JP"/>
        </w:rPr>
        <w:t>This resulted in an infinite loop of instantiation that caused the stack overflow.</w:t>
      </w:r>
    </w:p>
    <w:p w14:paraId="457D72A9" w14:textId="09DC5B47" w:rsidR="005C2687" w:rsidRPr="005C2687" w:rsidRDefault="005C2687" w:rsidP="005C268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EastAsia"/>
          <w:lang w:eastAsia="ja-JP"/>
        </w:rPr>
      </w:pPr>
      <w:r w:rsidRPr="005C2687">
        <w:rPr>
          <w:rFonts w:eastAsiaTheme="minorEastAsia"/>
          <w:lang w:eastAsia="ja-JP"/>
        </w:rPr>
        <w:t>To solve this error, I gave the instance of BorrowedList as a constructor argument of LibraryList.</w:t>
      </w:r>
    </w:p>
    <w:p w14:paraId="78A4A504" w14:textId="7AA8EDC7" w:rsidR="005C2687" w:rsidRPr="005C2687" w:rsidRDefault="005C2687" w:rsidP="005C2687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 w:rsidRPr="005C2687">
        <w:rPr>
          <w:rFonts w:eastAsiaTheme="minorEastAsia"/>
          <w:lang w:eastAsia="ja-JP"/>
        </w:rPr>
        <w:t xml:space="preserve">public </w:t>
      </w:r>
      <w:r w:rsidRPr="005C2687">
        <w:rPr>
          <w:rFonts w:eastAsiaTheme="minorEastAsia"/>
          <w:lang w:eastAsia="ja-JP"/>
        </w:rPr>
        <w:t>BorrowedList (</w:t>
      </w:r>
      <w:r w:rsidRPr="005C2687">
        <w:rPr>
          <w:rFonts w:eastAsiaTheme="minorEastAsia"/>
          <w:lang w:eastAsia="ja-JP"/>
        </w:rPr>
        <w:t>LibraryList lib) {</w:t>
      </w:r>
    </w:p>
    <w:p w14:paraId="5F5B92AC" w14:textId="21796A80" w:rsidR="005C2687" w:rsidRPr="005C2687" w:rsidRDefault="005C2687" w:rsidP="005C2687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 w:rsidRPr="005C2687">
        <w:rPr>
          <w:rFonts w:eastAsiaTheme="minorEastAsia"/>
          <w:lang w:eastAsia="ja-JP"/>
        </w:rPr>
        <w:t xml:space="preserve">    borrowedList = new LinkedList&lt;Book</w:t>
      </w:r>
      <w:proofErr w:type="gramStart"/>
      <w:r w:rsidRPr="005C2687">
        <w:rPr>
          <w:rFonts w:eastAsiaTheme="minorEastAsia"/>
          <w:lang w:eastAsia="ja-JP"/>
        </w:rPr>
        <w:t>&gt;(</w:t>
      </w:r>
      <w:proofErr w:type="gramEnd"/>
      <w:r w:rsidRPr="005C2687">
        <w:rPr>
          <w:rFonts w:eastAsiaTheme="minorEastAsia"/>
          <w:lang w:eastAsia="ja-JP"/>
        </w:rPr>
        <w:t>);</w:t>
      </w:r>
    </w:p>
    <w:p w14:paraId="5716B304" w14:textId="77777777" w:rsidR="005C2687" w:rsidRPr="005C2687" w:rsidRDefault="005C2687" w:rsidP="005C2687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 w:rsidRPr="005C2687">
        <w:rPr>
          <w:rFonts w:eastAsiaTheme="minorEastAsia"/>
          <w:lang w:eastAsia="ja-JP"/>
        </w:rPr>
        <w:t xml:space="preserve">    this.lib = </w:t>
      </w:r>
      <w:proofErr w:type="gramStart"/>
      <w:r w:rsidRPr="005C2687">
        <w:rPr>
          <w:rFonts w:eastAsiaTheme="minorEastAsia"/>
          <w:lang w:eastAsia="ja-JP"/>
        </w:rPr>
        <w:t>lib;</w:t>
      </w:r>
      <w:proofErr w:type="gramEnd"/>
    </w:p>
    <w:p w14:paraId="1CDE74D3" w14:textId="77777777" w:rsidR="005C2687" w:rsidRPr="005C2687" w:rsidRDefault="005C2687" w:rsidP="005C2687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 w:rsidRPr="005C2687">
        <w:rPr>
          <w:rFonts w:eastAsiaTheme="minorEastAsia"/>
          <w:lang w:eastAsia="ja-JP"/>
        </w:rPr>
        <w:t>}</w:t>
      </w:r>
    </w:p>
    <w:p w14:paraId="1D348A5C" w14:textId="77777777" w:rsidR="005C2687" w:rsidRPr="005C2687" w:rsidRDefault="005C2687" w:rsidP="005C2687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 w:rsidRPr="005C2687">
        <w:rPr>
          <w:rFonts w:eastAsiaTheme="minorEastAsia"/>
          <w:lang w:eastAsia="ja-JP"/>
        </w:rPr>
        <w:t>And created BorrowedList object in LibraryList constructor.</w:t>
      </w:r>
    </w:p>
    <w:p w14:paraId="1B1AF19A" w14:textId="701F31C1" w:rsidR="005C2687" w:rsidRDefault="005C2687" w:rsidP="005C2687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eastAsiaTheme="minorEastAsia"/>
          <w:lang w:eastAsia="ja-JP"/>
        </w:rPr>
      </w:pPr>
      <w:r w:rsidRPr="005C2687">
        <w:rPr>
          <w:rFonts w:eastAsiaTheme="minorEastAsia"/>
          <w:lang w:eastAsia="ja-JP"/>
        </w:rPr>
        <w:tab/>
        <w:t>bList = new BorrowedList(this</w:t>
      </w:r>
      <w:proofErr w:type="gramStart"/>
      <w:r w:rsidRPr="005C2687">
        <w:rPr>
          <w:rFonts w:eastAsiaTheme="minorEastAsia"/>
          <w:lang w:eastAsia="ja-JP"/>
        </w:rPr>
        <w:t>);</w:t>
      </w:r>
      <w:proofErr w:type="gramEnd"/>
    </w:p>
    <w:p w14:paraId="77C49BCA" w14:textId="0D6584A9" w:rsidR="005C2687" w:rsidRDefault="00675F49" w:rsidP="005C268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Small problem was </w:t>
      </w:r>
      <w:proofErr w:type="gramStart"/>
      <w:r>
        <w:rPr>
          <w:rFonts w:eastAsiaTheme="minorEastAsia"/>
          <w:lang w:eastAsia="ja-JP"/>
        </w:rPr>
        <w:t>nextLine(</w:t>
      </w:r>
      <w:proofErr w:type="gramEnd"/>
      <w:r>
        <w:rPr>
          <w:rFonts w:eastAsiaTheme="minorEastAsia"/>
          <w:lang w:eastAsia="ja-JP"/>
        </w:rPr>
        <w:t xml:space="preserve">) after nextInt(). I quickly remembered from my CS 140 project 3 that </w:t>
      </w:r>
      <w:proofErr w:type="gramStart"/>
      <w:r>
        <w:rPr>
          <w:rFonts w:eastAsiaTheme="minorEastAsia"/>
          <w:lang w:eastAsia="ja-JP"/>
        </w:rPr>
        <w:t>next(</w:t>
      </w:r>
      <w:proofErr w:type="gramEnd"/>
      <w:r>
        <w:rPr>
          <w:rFonts w:eastAsiaTheme="minorEastAsia"/>
          <w:lang w:eastAsia="ja-JP"/>
        </w:rPr>
        <w:t>) or nextInt() does not read the newline character created by hitting “enter” so the nextLine() is skipped.</w:t>
      </w:r>
    </w:p>
    <w:p w14:paraId="0A9EFBFF" w14:textId="48F6D831" w:rsidR="00675F49" w:rsidRPr="005C2687" w:rsidRDefault="00675F49" w:rsidP="005C268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To solve this I used </w:t>
      </w:r>
      <w:proofErr w:type="spellStart"/>
      <w:r w:rsidRPr="00675F49">
        <w:rPr>
          <w:rFonts w:eastAsiaTheme="minorEastAsia"/>
          <w:lang w:eastAsia="ja-JP"/>
        </w:rPr>
        <w:t>Integer.parseInt</w:t>
      </w:r>
      <w:proofErr w:type="spellEnd"/>
      <w:r w:rsidRPr="00675F49">
        <w:rPr>
          <w:rFonts w:eastAsiaTheme="minorEastAsia"/>
          <w:lang w:eastAsia="ja-JP"/>
        </w:rPr>
        <w:t>(</w:t>
      </w:r>
      <w:proofErr w:type="spellStart"/>
      <w:proofErr w:type="gramStart"/>
      <w:r w:rsidRPr="00675F49">
        <w:rPr>
          <w:rFonts w:eastAsiaTheme="minorEastAsia"/>
          <w:lang w:eastAsia="ja-JP"/>
        </w:rPr>
        <w:t>in.nextLine</w:t>
      </w:r>
      <w:proofErr w:type="spellEnd"/>
      <w:proofErr w:type="gramEnd"/>
      <w:r w:rsidRPr="00675F49">
        <w:rPr>
          <w:rFonts w:eastAsiaTheme="minorEastAsia"/>
          <w:lang w:eastAsia="ja-JP"/>
        </w:rPr>
        <w:t>());</w:t>
      </w:r>
    </w:p>
    <w:p w14:paraId="2ABFF576" w14:textId="77777777" w:rsidR="005C2687" w:rsidRPr="004F7069" w:rsidRDefault="005C2687" w:rsidP="005C2687">
      <w:pPr>
        <w:widowControl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EastAsia"/>
          <w:lang w:eastAsia="ja-JP"/>
        </w:rPr>
      </w:pPr>
    </w:p>
    <w:p w14:paraId="2D977831" w14:textId="77777777" w:rsidR="005114D9" w:rsidRDefault="005114D9" w:rsidP="005114D9">
      <w:pPr>
        <w:widowControl w:val="0"/>
        <w:suppressAutoHyphens w:val="0"/>
        <w:autoSpaceDE w:val="0"/>
        <w:autoSpaceDN w:val="0"/>
        <w:adjustRightInd w:val="0"/>
        <w:spacing w:before="239" w:after="60"/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</w:pPr>
      <w:r>
        <w:rPr>
          <w:rFonts w:ascii="Arial" w:eastAsiaTheme="minorEastAsia" w:hAnsi="Arial" w:cs="Arial"/>
          <w:b/>
          <w:bCs/>
          <w:i/>
          <w:iCs/>
          <w:sz w:val="28"/>
          <w:szCs w:val="28"/>
          <w:lang w:eastAsia="ja-JP"/>
        </w:rPr>
        <w:t>References</w:t>
      </w:r>
    </w:p>
    <w:p w14:paraId="26EACB37" w14:textId="77777777" w:rsidR="005114D9" w:rsidRDefault="005114D9" w:rsidP="005114D9">
      <w:r>
        <w:rPr>
          <w:rFonts w:eastAsiaTheme="minorEastAsia"/>
          <w:lang w:eastAsia="ja-JP"/>
        </w:rPr>
        <w:t xml:space="preserve">Which other references did you use other than the prescribed </w:t>
      </w:r>
      <w:proofErr w:type="gramStart"/>
      <w:r>
        <w:rPr>
          <w:rFonts w:eastAsiaTheme="minorEastAsia"/>
          <w:lang w:eastAsia="ja-JP"/>
        </w:rPr>
        <w:t>textbook.</w:t>
      </w:r>
      <w:proofErr w:type="gramEnd"/>
    </w:p>
    <w:p w14:paraId="0E6C6AA6" w14:textId="048B868C" w:rsidR="00510D5C" w:rsidRDefault="005114D9" w:rsidP="005114D9">
      <w:pPr>
        <w:pStyle w:val="ListParagraph"/>
        <w:numPr>
          <w:ilvl w:val="0"/>
          <w:numId w:val="5"/>
        </w:numPr>
      </w:pPr>
      <w:r w:rsidRPr="005114D9">
        <w:t>https://stackoverflow.com/questions/16443894/exception-in-thread-main-java-lang-stackoverflowerror</w:t>
      </w:r>
    </w:p>
    <w:sectPr w:rsidR="0051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9F7AA3"/>
    <w:multiLevelType w:val="hybridMultilevel"/>
    <w:tmpl w:val="305225BA"/>
    <w:lvl w:ilvl="0" w:tplc="7B6C75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45F89"/>
    <w:multiLevelType w:val="hybridMultilevel"/>
    <w:tmpl w:val="D08C0F7A"/>
    <w:lvl w:ilvl="0" w:tplc="266A19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5A"/>
    <w:rsid w:val="00052EB7"/>
    <w:rsid w:val="000B5B4F"/>
    <w:rsid w:val="00162E7F"/>
    <w:rsid w:val="002E07A7"/>
    <w:rsid w:val="00400F00"/>
    <w:rsid w:val="0043005A"/>
    <w:rsid w:val="00473A31"/>
    <w:rsid w:val="00507CBA"/>
    <w:rsid w:val="00510D5C"/>
    <w:rsid w:val="005114D9"/>
    <w:rsid w:val="005304E6"/>
    <w:rsid w:val="005C2687"/>
    <w:rsid w:val="00613E0E"/>
    <w:rsid w:val="00675F49"/>
    <w:rsid w:val="009A559B"/>
    <w:rsid w:val="00B42906"/>
    <w:rsid w:val="00BD74DE"/>
    <w:rsid w:val="00D76081"/>
    <w:rsid w:val="00E9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6163"/>
  <w15:chartTrackingRefBased/>
  <w15:docId w15:val="{69004955-932C-4BC1-91B1-98840752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114D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E0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E0E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mnipplewala</dc:creator>
  <cp:keywords/>
  <dc:description/>
  <cp:lastModifiedBy>mnipplewala</cp:lastModifiedBy>
  <cp:revision>3</cp:revision>
  <dcterms:created xsi:type="dcterms:W3CDTF">2020-12-04T08:48:00Z</dcterms:created>
  <dcterms:modified xsi:type="dcterms:W3CDTF">2020-12-08T23:03:00Z</dcterms:modified>
</cp:coreProperties>
</file>